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A0" w:rsidRDefault="00A32BA0"/>
    <w:tbl>
      <w:tblPr>
        <w:tblW w:w="10180" w:type="dxa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2228"/>
        <w:gridCol w:w="5800"/>
        <w:gridCol w:w="1134"/>
        <w:gridCol w:w="1018"/>
      </w:tblGrid>
      <w:tr w:rsidR="00A32BA0" w:rsidTr="00733755">
        <w:trPr>
          <w:cantSplit/>
          <w:trHeight w:val="526"/>
        </w:trPr>
        <w:tc>
          <w:tcPr>
            <w:tcW w:w="9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DD3F38">
            <w:pPr>
              <w:pStyle w:val="Ttulo4"/>
            </w:pPr>
            <w:r>
              <w:rPr>
                <w:rFonts w:ascii="Arial Black" w:hAnsi="Arial Black" w:cs="Arial Black"/>
                <w:b/>
              </w:rPr>
              <w:t>TERMO DE ABERTURA DO PROJETO - TAP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Pr="00E3082D" w:rsidRDefault="00733755" w:rsidP="00EB1818">
            <w:pPr>
              <w:pStyle w:val="Ttulo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proj04.2017</w:t>
            </w:r>
          </w:p>
        </w:tc>
      </w:tr>
      <w:tr w:rsidR="00A32BA0" w:rsidTr="00733755">
        <w:trPr>
          <w:cantSplit/>
          <w:trHeight w:val="536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Nome do Projeto</w:t>
            </w:r>
          </w:p>
        </w:tc>
        <w:tc>
          <w:tcPr>
            <w:tcW w:w="5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733755">
            <w:proofErr w:type="spellStart"/>
            <w:r>
              <w:t>Indesys</w:t>
            </w:r>
            <w:proofErr w:type="spellEnd"/>
            <w:r>
              <w:t xml:space="preserve"> – Sistema </w:t>
            </w:r>
            <w:proofErr w:type="spellStart"/>
            <w:r>
              <w:t>Anti-Intrusão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6"/>
              <w:spacing w:before="0" w:after="0"/>
            </w:pPr>
            <w:r>
              <w:t>Versão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EB1818">
            <w:pPr>
              <w:jc w:val="center"/>
            </w:pPr>
            <w:r>
              <w:t>1.0</w:t>
            </w:r>
          </w:p>
        </w:tc>
      </w:tr>
    </w:tbl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1. OBJETIVO DO PROJETO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364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BD20AF" w:rsidP="00BD20AF">
            <w:pPr>
              <w:jc w:val="both"/>
            </w:pPr>
            <w:r>
              <w:t>Este projeto tem como objetivo</w:t>
            </w:r>
            <w:r w:rsidR="00733755">
              <w:t xml:space="preserve"> desenvolver um sistema </w:t>
            </w:r>
            <w:proofErr w:type="spellStart"/>
            <w:r w:rsidR="00733755">
              <w:t>anti-intrusão</w:t>
            </w:r>
            <w:proofErr w:type="spellEnd"/>
            <w:r w:rsidR="00733755">
              <w:t xml:space="preserve"> para o laboratório geral do prédio do Centro de Ciência Tecnológicas -  CCT </w:t>
            </w: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rPr>
          <w:trHeight w:val="327"/>
        </w:trPr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32BA0" w:rsidRDefault="00DD3F38">
            <w:pPr>
              <w:pStyle w:val="Ttulo1"/>
              <w:tabs>
                <w:tab w:val="left" w:pos="2940"/>
              </w:tabs>
            </w:pPr>
            <w:r>
              <w:rPr>
                <w:sz w:val="20"/>
              </w:rPr>
              <w:t>2. JUSTIFICATIVAS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rPr>
                <w:sz w:val="8"/>
              </w:rPr>
            </w:pPr>
          </w:p>
          <w:p w:rsidR="00A32BA0" w:rsidRPr="00733755" w:rsidRDefault="00733755">
            <w:pPr>
              <w:rPr>
                <w:rFonts w:cs="Arial"/>
              </w:rPr>
            </w:pPr>
            <w:r w:rsidRPr="00733755">
              <w:rPr>
                <w:rFonts w:cs="Arial"/>
              </w:rPr>
              <w:t xml:space="preserve">No fim de abril de 2017 foi inaugurado no prédio do Centro de Ciências Tecnológicas </w:t>
            </w:r>
            <w:r>
              <w:rPr>
                <w:rFonts w:cs="Arial"/>
              </w:rPr>
              <w:t>–</w:t>
            </w:r>
            <w:r w:rsidRPr="00733755">
              <w:rPr>
                <w:rFonts w:cs="Arial"/>
              </w:rPr>
              <w:t xml:space="preserve"> CCT</w:t>
            </w:r>
            <w:r>
              <w:rPr>
                <w:rFonts w:cs="Arial"/>
              </w:rPr>
              <w:t xml:space="preserve"> o laboratório Geral do CCT, e como o laboratório possui equipamentos caros, é necessário um sistema que indique entradas fora do horário de expediente, controle o acesso do local, garantindo, assim, a segurança de funcionários, alunos e equipamentos do local </w:t>
            </w:r>
          </w:p>
          <w:p w:rsidR="00A32BA0" w:rsidRDefault="00A32BA0">
            <w:pPr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3. GERENTE DO PROJETO, RESPONSABILIBIDADES E AUTORIDADE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271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63FA" w:rsidRDefault="00CD63FA" w:rsidP="00CD63FA">
            <w:pPr>
              <w:pStyle w:val="PargrafodaLista"/>
            </w:pPr>
          </w:p>
          <w:p w:rsidR="00B60681" w:rsidRDefault="00733755" w:rsidP="00B60681">
            <w:pPr>
              <w:pStyle w:val="PargrafodaLista"/>
              <w:numPr>
                <w:ilvl w:val="0"/>
                <w:numId w:val="17"/>
              </w:numPr>
            </w:pPr>
            <w:r>
              <w:t xml:space="preserve">Júlio Silva Pereira - Diretor Executivo da </w:t>
            </w:r>
            <w:proofErr w:type="spellStart"/>
            <w:r>
              <w:t>Indesys</w:t>
            </w:r>
            <w:proofErr w:type="spellEnd"/>
            <w:r>
              <w:t>;</w:t>
            </w:r>
          </w:p>
          <w:p w:rsidR="00B60681" w:rsidRDefault="00B60681" w:rsidP="00B60681">
            <w:pPr>
              <w:pStyle w:val="PargrafodaLista"/>
              <w:numPr>
                <w:ilvl w:val="0"/>
                <w:numId w:val="17"/>
              </w:numPr>
            </w:pPr>
            <w:r>
              <w:t>R</w:t>
            </w:r>
            <w:r w:rsidR="00EB1818">
              <w:t>esponsabilidade</w:t>
            </w:r>
            <w:r>
              <w:t>s:</w:t>
            </w:r>
            <w:r w:rsidR="00EB1818">
              <w:t xml:space="preserve"> </w:t>
            </w:r>
            <w:r>
              <w:t>d</w:t>
            </w:r>
            <w:r w:rsidR="00EB1818">
              <w:t>efinir as tarefas do</w:t>
            </w:r>
            <w:r w:rsidR="005E5BA2">
              <w:t>s</w:t>
            </w:r>
            <w:r w:rsidR="00EB1818">
              <w:t xml:space="preserve"> projet</w:t>
            </w:r>
            <w:r>
              <w:t>os; atuar como ponto central de comunicação; assegurar que os membros da equipe estejam cientes das suas responsabilidades; gerenciar os compromissos contratuais</w:t>
            </w:r>
            <w:r w:rsidR="00EB1818">
              <w:t>.</w:t>
            </w:r>
            <w:r>
              <w:t xml:space="preserve"> </w:t>
            </w:r>
          </w:p>
          <w:p w:rsidR="00A32BA0" w:rsidRDefault="00B60681" w:rsidP="00B60681">
            <w:pPr>
              <w:pStyle w:val="PargrafodaLista"/>
              <w:numPr>
                <w:ilvl w:val="0"/>
                <w:numId w:val="17"/>
              </w:numPr>
            </w:pPr>
            <w:r>
              <w:t xml:space="preserve">Autoridades: dirigir ações de monitoração de atividades referentes a, tempo, custo, risco, performance e qualidade de forma; a garantir que os problemas sejam identificados, reportados e solucionados; delegar responsabilidade e autoridade </w:t>
            </w:r>
            <w:r w:rsidR="005E5BA2">
              <w:t xml:space="preserve">para os </w:t>
            </w:r>
            <w:r>
              <w:t>membros de sua equipe.</w:t>
            </w:r>
          </w:p>
          <w:p w:rsidR="00733755" w:rsidRDefault="00733755" w:rsidP="005E5BA2">
            <w:pPr>
              <w:pStyle w:val="PargrafodaLista"/>
            </w:pPr>
          </w:p>
        </w:tc>
      </w:tr>
    </w:tbl>
    <w:p w:rsidR="00A32BA0" w:rsidRDefault="00A32BA0">
      <w:pPr>
        <w:rPr>
          <w:rFonts w:ascii="ArialMT" w:hAnsi="ArialMT" w:cs="ArialMT"/>
          <w:sz w:val="8"/>
          <w:lang w:eastAsia="pt-BR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4. METAS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266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8AE" w:rsidRDefault="005E5BA2" w:rsidP="00B60681">
            <w:pPr>
              <w:pStyle w:val="PargrafodaLista"/>
              <w:numPr>
                <w:ilvl w:val="0"/>
                <w:numId w:val="18"/>
              </w:numPr>
            </w:pPr>
            <w:r>
              <w:t xml:space="preserve">Criar um sistema </w:t>
            </w:r>
            <w:proofErr w:type="spellStart"/>
            <w:r>
              <w:t>anti-intrusão</w:t>
            </w:r>
            <w:proofErr w:type="spellEnd"/>
            <w:r>
              <w:t xml:space="preserve"> para o Laboratório do CCT;</w:t>
            </w:r>
          </w:p>
          <w:p w:rsidR="005E5BA2" w:rsidRDefault="005E5BA2" w:rsidP="00B60681">
            <w:pPr>
              <w:pStyle w:val="PargrafodaLista"/>
              <w:numPr>
                <w:ilvl w:val="0"/>
                <w:numId w:val="18"/>
              </w:numPr>
            </w:pPr>
            <w:r>
              <w:t>Emitir Relatórios de entrada e saída (controle de acesso) do Laboratório.</w:t>
            </w:r>
          </w:p>
        </w:tc>
      </w:tr>
    </w:tbl>
    <w:p w:rsidR="00A32BA0" w:rsidRDefault="00A32BA0">
      <w:pPr>
        <w:rPr>
          <w:rFonts w:ascii="ArialMT" w:hAnsi="ArialMT" w:cs="ArialMT"/>
          <w:sz w:val="8"/>
          <w:lang w:eastAsia="pt-BR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5. PREMISSAS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393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5E5BA2" w:rsidP="00ED08AE">
            <w:pPr>
              <w:pStyle w:val="PargrafodaLista"/>
              <w:numPr>
                <w:ilvl w:val="0"/>
                <w:numId w:val="19"/>
              </w:numPr>
            </w:pPr>
            <w:r>
              <w:t>Identificar o usuário que entra/sai do laboratório;</w:t>
            </w:r>
          </w:p>
          <w:p w:rsidR="00ED08AE" w:rsidRDefault="005E5BA2" w:rsidP="005E5BA2">
            <w:pPr>
              <w:pStyle w:val="PargrafodaLista"/>
              <w:numPr>
                <w:ilvl w:val="0"/>
                <w:numId w:val="19"/>
              </w:numPr>
            </w:pPr>
            <w:r>
              <w:t xml:space="preserve">Em caso de esquecimento, o sistema será ativado automaticamente após as 22h. </w:t>
            </w:r>
          </w:p>
        </w:tc>
      </w:tr>
    </w:tbl>
    <w:p w:rsidR="00A32BA0" w:rsidRDefault="00A32BA0">
      <w:pPr>
        <w:rPr>
          <w:rFonts w:ascii="ArialMT" w:hAnsi="ArialMT" w:cs="ArialMT"/>
          <w:sz w:val="8"/>
          <w:lang w:eastAsia="pt-BR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6. RESTRIÇÕES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267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5E5BA2" w:rsidP="005E5BA2">
            <w:pPr>
              <w:pStyle w:val="PargrafodaLista1"/>
              <w:numPr>
                <w:ilvl w:val="0"/>
                <w:numId w:val="19"/>
              </w:numPr>
            </w:pPr>
            <w:r>
              <w:t>O sistema cobrirá o perímetro do laboratório, não se responsabilizando por demais locais do CCT;</w:t>
            </w:r>
          </w:p>
        </w:tc>
      </w:tr>
      <w:tr w:rsidR="00A32BA0">
        <w:trPr>
          <w:cantSplit/>
          <w:trHeight w:val="1267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</w:pPr>
          </w:p>
        </w:tc>
      </w:tr>
    </w:tbl>
    <w:p w:rsidR="00A32BA0" w:rsidRDefault="00A32BA0">
      <w:pPr>
        <w:rPr>
          <w:sz w:val="8"/>
        </w:rPr>
      </w:pPr>
    </w:p>
    <w:p w:rsidR="00A32BA0" w:rsidRDefault="00A32BA0">
      <w:pPr>
        <w:rPr>
          <w:sz w:val="8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32BA0" w:rsidRDefault="00A32BA0">
            <w:pPr>
              <w:snapToGrid w:val="0"/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  <w:p w:rsidR="00A32BA0" w:rsidRDefault="00DD3F38">
            <w:pPr>
              <w:pStyle w:val="Ttulo1"/>
              <w:rPr>
                <w:sz w:val="8"/>
              </w:rPr>
            </w:pPr>
            <w:r>
              <w:rPr>
                <w:sz w:val="20"/>
              </w:rPr>
              <w:t>7. METODOLOGIA</w:t>
            </w:r>
          </w:p>
          <w:p w:rsidR="00A32BA0" w:rsidRDefault="00A32BA0">
            <w:pPr>
              <w:rPr>
                <w:sz w:val="8"/>
              </w:rPr>
            </w:pP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rPr>
          <w:trHeight w:val="1224"/>
        </w:trPr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rPr>
                <w:sz w:val="8"/>
              </w:rPr>
            </w:pPr>
          </w:p>
          <w:p w:rsidR="0043680D" w:rsidRDefault="0043680D" w:rsidP="005E5BA2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Metodologia de Projeto: De acordo com </w:t>
            </w:r>
            <w:proofErr w:type="spellStart"/>
            <w:r>
              <w:rPr>
                <w:sz w:val="22"/>
                <w:szCs w:val="22"/>
              </w:rPr>
              <w:t>PmBok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2C3ED0" w:rsidRDefault="002C3ED0" w:rsidP="005E5BA2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Metodologia de Desenvolvimento:</w:t>
            </w:r>
          </w:p>
          <w:p w:rsidR="005E5BA2" w:rsidRDefault="005E5BA2" w:rsidP="002C3ED0">
            <w:pPr>
              <w:pStyle w:val="PargrafodaLista"/>
              <w:numPr>
                <w:ilvl w:val="0"/>
                <w:numId w:val="19"/>
              </w:numPr>
              <w:ind w:left="0"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</w:t>
            </w:r>
            <w:r w:rsidR="00CD63FA">
              <w:rPr>
                <w:sz w:val="22"/>
                <w:szCs w:val="22"/>
              </w:rPr>
              <w:t>lação;</w:t>
            </w:r>
          </w:p>
          <w:p w:rsidR="00A32BA0" w:rsidRDefault="005E5BA2" w:rsidP="002C3ED0">
            <w:pPr>
              <w:pStyle w:val="PargrafodaLista"/>
              <w:numPr>
                <w:ilvl w:val="0"/>
                <w:numId w:val="19"/>
              </w:numPr>
              <w:ind w:left="0" w:firstLine="709"/>
              <w:jc w:val="both"/>
              <w:rPr>
                <w:sz w:val="22"/>
                <w:szCs w:val="22"/>
              </w:rPr>
            </w:pPr>
            <w:r w:rsidRPr="005E5BA2">
              <w:rPr>
                <w:sz w:val="22"/>
                <w:szCs w:val="22"/>
              </w:rPr>
              <w:t>Prototipação</w:t>
            </w:r>
            <w:r w:rsidR="00CD63FA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</w:t>
            </w:r>
          </w:p>
          <w:p w:rsidR="005E5BA2" w:rsidRPr="005E5BA2" w:rsidRDefault="005E5BA2" w:rsidP="002C3ED0">
            <w:pPr>
              <w:pStyle w:val="PargrafodaLista"/>
              <w:numPr>
                <w:ilvl w:val="0"/>
                <w:numId w:val="19"/>
              </w:numPr>
              <w:ind w:left="0"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Entregas </w:t>
            </w:r>
            <w:r w:rsidR="00CD63FA">
              <w:rPr>
                <w:sz w:val="22"/>
                <w:szCs w:val="22"/>
              </w:rPr>
              <w:t>modulares.</w:t>
            </w:r>
          </w:p>
          <w:p w:rsidR="00A32BA0" w:rsidRDefault="00A32BA0" w:rsidP="002C3ED0">
            <w:pPr>
              <w:ind w:firstLine="709"/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  <w:p w:rsidR="00A32BA0" w:rsidRDefault="00A32BA0">
            <w:pPr>
              <w:rPr>
                <w:sz w:val="8"/>
              </w:rPr>
            </w:pP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8. RISCOS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258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5BA2" w:rsidRDefault="005E5BA2" w:rsidP="005E5BA2">
            <w:pPr>
              <w:pStyle w:val="PargrafodaLista1"/>
            </w:pPr>
          </w:p>
          <w:p w:rsidR="005E5BA2" w:rsidRDefault="005E5BA2" w:rsidP="005E5BA2">
            <w:pPr>
              <w:pStyle w:val="PargrafodaLista1"/>
              <w:numPr>
                <w:ilvl w:val="0"/>
                <w:numId w:val="16"/>
              </w:numPr>
            </w:pPr>
            <w:r>
              <w:t>Mudança no escopo do projeto;</w:t>
            </w:r>
          </w:p>
          <w:p w:rsidR="005E5BA2" w:rsidRDefault="005E5BA2" w:rsidP="005E5BA2">
            <w:pPr>
              <w:pStyle w:val="PargrafodaLista1"/>
              <w:numPr>
                <w:ilvl w:val="0"/>
                <w:numId w:val="16"/>
              </w:numPr>
            </w:pPr>
            <w:r>
              <w:t>Inadequação dos prazos previstos;</w:t>
            </w:r>
          </w:p>
          <w:p w:rsidR="005E5BA2" w:rsidRDefault="005E5BA2" w:rsidP="005E5BA2">
            <w:pPr>
              <w:pStyle w:val="PargrafodaLista1"/>
              <w:numPr>
                <w:ilvl w:val="0"/>
                <w:numId w:val="16"/>
              </w:numPr>
            </w:pPr>
            <w:r>
              <w:t>Pouca participação dos stakeholders;</w:t>
            </w:r>
          </w:p>
          <w:p w:rsidR="005E5BA2" w:rsidRDefault="005E5BA2" w:rsidP="005E5BA2">
            <w:pPr>
              <w:pStyle w:val="PargrafodaLista1"/>
            </w:pPr>
          </w:p>
          <w:p w:rsidR="005E5BA2" w:rsidRDefault="005E5BA2" w:rsidP="005E5BA2">
            <w:pPr>
              <w:pStyle w:val="PargrafodaLista1"/>
            </w:pPr>
          </w:p>
          <w:p w:rsidR="00A32BA0" w:rsidRDefault="00A32BA0" w:rsidP="006037A0">
            <w:pPr>
              <w:pStyle w:val="PargrafodaLista1"/>
            </w:pP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348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9. PRAZO E INVESTIMENTO</w:t>
            </w:r>
          </w:p>
        </w:tc>
      </w:tr>
    </w:tbl>
    <w:p w:rsidR="00A32BA0" w:rsidRDefault="00A32BA0">
      <w:pPr>
        <w:rPr>
          <w:b/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3259"/>
        <w:gridCol w:w="2135"/>
        <w:gridCol w:w="2731"/>
      </w:tblGrid>
      <w:tr w:rsidR="00A32BA0">
        <w:trPr>
          <w:trHeight w:val="424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7"/>
              <w:rPr>
                <w:sz w:val="16"/>
              </w:rPr>
            </w:pPr>
            <w:r>
              <w:t>PRAZO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jc w:val="center"/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8"/>
              <w:rPr>
                <w:sz w:val="16"/>
              </w:rPr>
            </w:pPr>
            <w:r>
              <w:t>INVESTIMENTO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226ED3">
            <w:pPr>
              <w:snapToGrid w:val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R$ 150,00</w:t>
            </w:r>
          </w:p>
        </w:tc>
      </w:tr>
    </w:tbl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32BA0" w:rsidRDefault="00A32BA0">
            <w:pPr>
              <w:snapToGrid w:val="0"/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DD3F38">
            <w:pPr>
              <w:pStyle w:val="Ttulo1"/>
              <w:rPr>
                <w:sz w:val="4"/>
              </w:rPr>
            </w:pPr>
            <w:r>
              <w:rPr>
                <w:sz w:val="20"/>
              </w:rPr>
              <w:t>10. PLANO DE AQUISIÇÕES</w:t>
            </w: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144"/>
      </w:tblGrid>
      <w:tr w:rsidR="00A32BA0">
        <w:tc>
          <w:tcPr>
            <w:tcW w:w="10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rPr>
                <w:sz w:val="4"/>
              </w:rPr>
            </w:pPr>
          </w:p>
          <w:p w:rsidR="00A32BA0" w:rsidRPr="00CD63FA" w:rsidRDefault="00A32BA0"/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  <w:rPr>
                <w:kern w:val="2"/>
              </w:rPr>
            </w:pPr>
            <w:r>
              <w:t>Microprocessador;</w:t>
            </w:r>
          </w:p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</w:pPr>
            <w:r>
              <w:t>Sensores;</w:t>
            </w:r>
          </w:p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</w:pPr>
            <w:r>
              <w:t>Detector de movimento;</w:t>
            </w:r>
          </w:p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</w:pPr>
            <w:r>
              <w:t>Placa e cartões RFID;</w:t>
            </w:r>
          </w:p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</w:pPr>
            <w:r>
              <w:t>Atuador elétrico;</w:t>
            </w:r>
          </w:p>
          <w:p w:rsidR="00226ED3" w:rsidRDefault="00226ED3" w:rsidP="00226ED3">
            <w:pPr>
              <w:pStyle w:val="PargrafodaLista"/>
              <w:numPr>
                <w:ilvl w:val="0"/>
                <w:numId w:val="21"/>
              </w:numPr>
              <w:textAlignment w:val="auto"/>
            </w:pPr>
            <w:r>
              <w:t>Cabos.</w:t>
            </w: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  <w:p w:rsidR="00A32BA0" w:rsidRDefault="00A32BA0">
            <w:pPr>
              <w:rPr>
                <w:sz w:val="4"/>
              </w:rPr>
            </w:pPr>
          </w:p>
        </w:tc>
      </w:tr>
    </w:tbl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11. PRINCIPAIS ETAPAS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10181" w:type="dxa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5880"/>
        <w:gridCol w:w="2289"/>
        <w:gridCol w:w="2012"/>
      </w:tblGrid>
      <w:tr w:rsidR="00A32BA0" w:rsidTr="00CD63FA">
        <w:trPr>
          <w:trHeight w:val="42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  <w:rPr>
                <w:b/>
              </w:rPr>
            </w:pPr>
            <w:r>
              <w:rPr>
                <w:b/>
              </w:rPr>
              <w:t>PRINCIPAIS ETAPAS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  <w:rPr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</w:pPr>
            <w:r>
              <w:rPr>
                <w:b/>
              </w:rPr>
              <w:t>CUSTOS</w:t>
            </w:r>
          </w:p>
        </w:tc>
      </w:tr>
      <w:tr w:rsidR="00A32BA0" w:rsidTr="00CD63FA">
        <w:trPr>
          <w:trHeight w:val="412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Termo de Abertura do Projeto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BA0" w:rsidRDefault="00A32BA0">
            <w:pPr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A32BA0" w:rsidTr="00CD63FA">
        <w:trPr>
          <w:trHeight w:val="421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Estrutura Analítica do Projeto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BA0" w:rsidRDefault="00A32BA0">
            <w:pPr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A32BA0" w:rsidTr="00CD63FA">
        <w:trPr>
          <w:trHeight w:val="349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9C013B">
            <w:pPr>
              <w:numPr>
                <w:ilvl w:val="0"/>
                <w:numId w:val="7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>Levantamento de Requisitos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BA0" w:rsidRDefault="00A32BA0">
            <w:pPr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9C013B" w:rsidTr="00CD63FA">
        <w:trPr>
          <w:trHeight w:val="349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13B" w:rsidRDefault="009C013B">
            <w:pPr>
              <w:numPr>
                <w:ilvl w:val="0"/>
                <w:numId w:val="7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>Definição de Escopo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B" w:rsidRDefault="009C013B">
            <w:pPr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13B" w:rsidRDefault="009C013B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9C013B" w:rsidTr="00CD63FA">
        <w:trPr>
          <w:trHeight w:val="349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13B" w:rsidRDefault="009C013B">
            <w:pPr>
              <w:numPr>
                <w:ilvl w:val="0"/>
                <w:numId w:val="7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>Simulações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B" w:rsidRDefault="009C013B">
            <w:pPr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13B" w:rsidRDefault="009C013B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A32BA0" w:rsidTr="00CD63FA">
        <w:trPr>
          <w:trHeight w:val="346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numPr>
                <w:ilvl w:val="0"/>
                <w:numId w:val="8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>Prototipação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547131" w:rsidP="00547131">
            <w:pPr>
              <w:snapToGrid w:val="0"/>
              <w:spacing w:before="120"/>
              <w:ind w:left="72"/>
              <w:jc w:val="center"/>
              <w:rPr>
                <w:sz w:val="16"/>
              </w:rPr>
            </w:pPr>
            <w:r>
              <w:rPr>
                <w:sz w:val="16"/>
              </w:rPr>
              <w:t>R$ 150,00</w:t>
            </w:r>
          </w:p>
        </w:tc>
      </w:tr>
      <w:tr w:rsidR="00A32BA0" w:rsidTr="00CD63FA">
        <w:trPr>
          <w:trHeight w:val="356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numPr>
                <w:ilvl w:val="0"/>
                <w:numId w:val="9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lastRenderedPageBreak/>
              <w:t>Entrega do Projeto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rPr>
                <w:sz w:val="16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120"/>
              <w:ind w:left="72"/>
              <w:jc w:val="right"/>
              <w:rPr>
                <w:sz w:val="16"/>
              </w:rPr>
            </w:pPr>
          </w:p>
        </w:tc>
      </w:tr>
      <w:tr w:rsidR="00A32BA0" w:rsidTr="00CD63FA">
        <w:trPr>
          <w:cantSplit/>
          <w:trHeight w:val="394"/>
        </w:trPr>
        <w:tc>
          <w:tcPr>
            <w:tcW w:w="8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5"/>
              <w:jc w:val="right"/>
              <w:rPr>
                <w:sz w:val="16"/>
              </w:rPr>
            </w:pPr>
            <w:r>
              <w:rPr>
                <w:rFonts w:eastAsia="Arial" w:cs="Arial"/>
                <w:sz w:val="20"/>
              </w:rPr>
              <w:t xml:space="preserve">   </w:t>
            </w:r>
            <w:r>
              <w:rPr>
                <w:sz w:val="20"/>
              </w:rPr>
              <w:t>TOTAL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547131">
            <w:pPr>
              <w:snapToGrid w:val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R$ 150, 00</w:t>
            </w:r>
          </w:p>
        </w:tc>
      </w:tr>
    </w:tbl>
    <w:p w:rsidR="00A32BA0" w:rsidRDefault="00A32BA0">
      <w:pPr>
        <w:rPr>
          <w:sz w:val="8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12. RELAÇÃO DAS PARTES INTERESSADAS</w:t>
            </w:r>
          </w:p>
        </w:tc>
      </w:tr>
    </w:tbl>
    <w:p w:rsidR="00A32BA0" w:rsidRDefault="00A32BA0">
      <w:pPr>
        <w:rPr>
          <w:sz w:val="8"/>
        </w:rPr>
      </w:pPr>
    </w:p>
    <w:p w:rsidR="00A32BA0" w:rsidRDefault="00DD3F38">
      <w:pPr>
        <w:rPr>
          <w:sz w:val="8"/>
        </w:rPr>
      </w:pPr>
      <w:r>
        <w:rPr>
          <w:sz w:val="16"/>
        </w:rPr>
        <w:t>As principais partes interessadas do Projeto são:</w:t>
      </w:r>
    </w:p>
    <w:p w:rsidR="00A32BA0" w:rsidRDefault="00A32BA0">
      <w:pPr>
        <w:rPr>
          <w:sz w:val="8"/>
        </w:rPr>
      </w:pPr>
    </w:p>
    <w:tbl>
      <w:tblPr>
        <w:tblW w:w="10180" w:type="dxa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4569"/>
        <w:gridCol w:w="2700"/>
        <w:gridCol w:w="2911"/>
      </w:tblGrid>
      <w:tr w:rsidR="00A32BA0" w:rsidTr="00CD63FA">
        <w:trPr>
          <w:cantSplit/>
          <w:trHeight w:val="457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jc w:val="center"/>
            </w:pPr>
            <w:r>
              <w:rPr>
                <w:b/>
              </w:rPr>
              <w:t>Função</w:t>
            </w:r>
          </w:p>
        </w:tc>
      </w:tr>
      <w:tr w:rsidR="00A32BA0" w:rsidTr="00CD63FA">
        <w:trPr>
          <w:cantSplit/>
          <w:trHeight w:val="358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pStyle w:val="Cabealho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snapToGrid w:val="0"/>
              <w:rPr>
                <w:sz w:val="16"/>
              </w:rPr>
            </w:pPr>
            <w:r>
              <w:rPr>
                <w:sz w:val="16"/>
              </w:rPr>
              <w:t>Jorge Passinho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Diretor do Centro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Stakeholder</w:t>
            </w:r>
          </w:p>
        </w:tc>
      </w:tr>
      <w:tr w:rsidR="00A32BA0" w:rsidTr="00CD63FA">
        <w:trPr>
          <w:cantSplit/>
          <w:trHeight w:val="341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numPr>
                <w:ilvl w:val="0"/>
                <w:numId w:val="5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Carlos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Responsável do Laboratório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Stakeholder</w:t>
            </w:r>
          </w:p>
        </w:tc>
      </w:tr>
      <w:tr w:rsidR="00A32BA0" w:rsidTr="00CD63FA">
        <w:trPr>
          <w:cantSplit/>
          <w:trHeight w:val="352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CD63FA">
            <w:pPr>
              <w:pStyle w:val="Cabealho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snapToGrid w:val="0"/>
              <w:rPr>
                <w:sz w:val="16"/>
              </w:rPr>
            </w:pPr>
            <w:r>
              <w:rPr>
                <w:sz w:val="16"/>
              </w:rPr>
              <w:t>Ana Paula Ferreira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Projeto</w:t>
            </w:r>
            <w:bookmarkStart w:id="0" w:name="_GoBack"/>
            <w:bookmarkEnd w:id="0"/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9C013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Líder de Projeto</w:t>
            </w:r>
          </w:p>
        </w:tc>
      </w:tr>
      <w:tr w:rsidR="00403EFA" w:rsidTr="00CD63FA">
        <w:trPr>
          <w:cantSplit/>
          <w:trHeight w:val="348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numPr>
                <w:ilvl w:val="0"/>
                <w:numId w:val="5"/>
              </w:numPr>
              <w:snapToGrid w:val="0"/>
              <w:rPr>
                <w:sz w:val="16"/>
              </w:rPr>
            </w:pPr>
            <w:proofErr w:type="spellStart"/>
            <w:r>
              <w:rPr>
                <w:sz w:val="16"/>
              </w:rPr>
              <w:t>Arianne</w:t>
            </w:r>
            <w:proofErr w:type="spellEnd"/>
            <w:r>
              <w:rPr>
                <w:sz w:val="16"/>
              </w:rPr>
              <w:t xml:space="preserve"> Evangelista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Requisitos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Requisitos</w:t>
            </w:r>
          </w:p>
        </w:tc>
      </w:tr>
      <w:tr w:rsidR="00403EFA" w:rsidTr="00CD63FA">
        <w:trPr>
          <w:cantSplit/>
          <w:trHeight w:val="359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numPr>
                <w:ilvl w:val="0"/>
                <w:numId w:val="5"/>
              </w:numPr>
              <w:snapToGrid w:val="0"/>
              <w:rPr>
                <w:sz w:val="16"/>
              </w:rPr>
            </w:pPr>
            <w:proofErr w:type="spellStart"/>
            <w:r>
              <w:rPr>
                <w:sz w:val="16"/>
              </w:rPr>
              <w:t>Christiann</w:t>
            </w:r>
            <w:proofErr w:type="spellEnd"/>
            <w:r>
              <w:rPr>
                <w:sz w:val="16"/>
              </w:rPr>
              <w:t xml:space="preserve"> Denys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Negócios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Negócios</w:t>
            </w:r>
          </w:p>
        </w:tc>
      </w:tr>
      <w:tr w:rsidR="00403EFA" w:rsidTr="00CD63FA">
        <w:trPr>
          <w:cantSplit/>
          <w:trHeight w:val="342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numPr>
                <w:ilvl w:val="0"/>
                <w:numId w:val="5"/>
              </w:numPr>
              <w:snapToGrid w:val="0"/>
              <w:rPr>
                <w:sz w:val="16"/>
              </w:rPr>
            </w:pPr>
            <w:r>
              <w:rPr>
                <w:sz w:val="16"/>
              </w:rPr>
              <w:t>Matheus Gonzalez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403EFA" w:rsidTr="00CD63FA">
        <w:trPr>
          <w:cantSplit/>
          <w:trHeight w:val="342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pStyle w:val="Cabealho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snapToGrid w:val="0"/>
              <w:rPr>
                <w:sz w:val="16"/>
              </w:rPr>
            </w:pPr>
            <w:r>
              <w:rPr>
                <w:sz w:val="16"/>
              </w:rPr>
              <w:t>Max Cesar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Teste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Analista de Teste</w:t>
            </w:r>
          </w:p>
        </w:tc>
      </w:tr>
      <w:tr w:rsidR="00403EFA" w:rsidTr="00CD63FA">
        <w:trPr>
          <w:cantSplit/>
          <w:trHeight w:val="342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pStyle w:val="Cabealho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snapToGrid w:val="0"/>
              <w:rPr>
                <w:sz w:val="16"/>
              </w:rPr>
            </w:pPr>
            <w:r>
              <w:rPr>
                <w:sz w:val="16"/>
              </w:rPr>
              <w:t>Rodrigo Frazão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Arquiteto de Software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EFA" w:rsidRDefault="00403EFA" w:rsidP="00403E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Arquiteto de Software</w:t>
            </w:r>
          </w:p>
        </w:tc>
      </w:tr>
    </w:tbl>
    <w:p w:rsidR="00A32BA0" w:rsidRDefault="00A32BA0"/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439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32BA0" w:rsidRDefault="00DD3F38">
            <w:pPr>
              <w:pStyle w:val="Ttulo1"/>
            </w:pPr>
            <w:r>
              <w:rPr>
                <w:sz w:val="20"/>
              </w:rPr>
              <w:t>13. COMENTÁRIOS</w:t>
            </w: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10180"/>
      </w:tblGrid>
      <w:tr w:rsidR="00A32BA0">
        <w:trPr>
          <w:cantSplit/>
          <w:trHeight w:val="1198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rPr>
                <w:sz w:val="16"/>
              </w:rPr>
            </w:pPr>
          </w:p>
        </w:tc>
      </w:tr>
    </w:tbl>
    <w:p w:rsidR="00A32BA0" w:rsidRDefault="00A32BA0">
      <w:pPr>
        <w:rPr>
          <w:sz w:val="4"/>
        </w:rPr>
      </w:pPr>
    </w:p>
    <w:p w:rsidR="00A32BA0" w:rsidRDefault="00A32BA0">
      <w:pPr>
        <w:rPr>
          <w:sz w:val="4"/>
        </w:rPr>
      </w:pPr>
    </w:p>
    <w:tbl>
      <w:tblPr>
        <w:tblW w:w="10233" w:type="dxa"/>
        <w:tblInd w:w="-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727"/>
        <w:gridCol w:w="3085"/>
        <w:gridCol w:w="5406"/>
        <w:gridCol w:w="15"/>
      </w:tblGrid>
      <w:tr w:rsidR="00A32BA0" w:rsidTr="00E071DC">
        <w:trPr>
          <w:gridAfter w:val="1"/>
          <w:wAfter w:w="15" w:type="dxa"/>
          <w:trHeight w:val="258"/>
        </w:trPr>
        <w:tc>
          <w:tcPr>
            <w:tcW w:w="10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A32BA0" w:rsidRDefault="00DD3F38">
            <w:pPr>
              <w:jc w:val="center"/>
            </w:pPr>
            <w:r>
              <w:rPr>
                <w:rFonts w:ascii="Arial Black" w:hAnsi="Arial Black" w:cs="Arial Black"/>
                <w:color w:val="FFFFFF"/>
              </w:rPr>
              <w:t>REGISTRO DE ALTERAÇÕES</w:t>
            </w:r>
          </w:p>
        </w:tc>
      </w:tr>
      <w:tr w:rsidR="00A32BA0" w:rsidTr="00E071DC"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32BA0" w:rsidRDefault="00DD3F38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32BA0" w:rsidRDefault="00DD3F38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Modificado por</w:t>
            </w:r>
          </w:p>
        </w:tc>
        <w:tc>
          <w:tcPr>
            <w:tcW w:w="5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2BA0" w:rsidRDefault="00DD3F38">
            <w:pPr>
              <w:spacing w:before="40" w:after="40"/>
              <w:jc w:val="center"/>
            </w:pPr>
            <w:r>
              <w:rPr>
                <w:b/>
                <w:sz w:val="16"/>
              </w:rPr>
              <w:t>Descrição da mudança</w:t>
            </w:r>
          </w:p>
        </w:tc>
      </w:tr>
      <w:tr w:rsidR="00A32BA0" w:rsidTr="00E071DC"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32BA0" w:rsidRPr="00E071DC" w:rsidRDefault="00A32BA0">
            <w:pPr>
              <w:snapToGrid w:val="0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32BA0" w:rsidRPr="00E071DC" w:rsidRDefault="00A32BA0">
            <w:pPr>
              <w:snapToGrid w:val="0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BA0" w:rsidRPr="00E071DC" w:rsidRDefault="00A32BA0">
            <w:pPr>
              <w:snapToGrid w:val="0"/>
              <w:spacing w:before="60" w:after="60"/>
              <w:rPr>
                <w:sz w:val="18"/>
                <w:szCs w:val="18"/>
              </w:rPr>
            </w:pPr>
          </w:p>
        </w:tc>
      </w:tr>
      <w:tr w:rsidR="00A32BA0" w:rsidTr="00E071DC"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5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BA0" w:rsidRDefault="00A32BA0">
            <w:pPr>
              <w:snapToGrid w:val="0"/>
              <w:spacing w:before="60" w:after="60"/>
              <w:rPr>
                <w:sz w:val="24"/>
              </w:rPr>
            </w:pPr>
          </w:p>
        </w:tc>
      </w:tr>
    </w:tbl>
    <w:p w:rsidR="00A32BA0" w:rsidRDefault="00A32BA0">
      <w:pPr>
        <w:rPr>
          <w:sz w:val="4"/>
        </w:rPr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727"/>
        <w:gridCol w:w="4140"/>
        <w:gridCol w:w="1439"/>
        <w:gridCol w:w="2911"/>
      </w:tblGrid>
      <w:tr w:rsidR="00A32BA0">
        <w:tc>
          <w:tcPr>
            <w:tcW w:w="10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32BA0" w:rsidRDefault="00DD3F38">
            <w:pPr>
              <w:jc w:val="center"/>
            </w:pPr>
            <w:r>
              <w:rPr>
                <w:rFonts w:ascii="Arial Black" w:hAnsi="Arial Black" w:cs="Arial Black"/>
                <w:color w:val="FFFFFF"/>
              </w:rPr>
              <w:t>APROVAÇÕES</w:t>
            </w:r>
          </w:p>
        </w:tc>
      </w:tr>
      <w:tr w:rsidR="00A32BA0">
        <w:trPr>
          <w:cantSplit/>
          <w:trHeight w:val="27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2BA0" w:rsidRDefault="00DD3F38">
            <w:pPr>
              <w:pStyle w:val="Ttulo6"/>
              <w:spacing w:before="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rPr>
                <w:sz w:val="16"/>
              </w:rPr>
            </w:pPr>
          </w:p>
          <w:p w:rsidR="00CD63FA" w:rsidRDefault="00CD63FA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Alfredo Oliveira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2BA0" w:rsidRDefault="00DD3F38">
            <w:pPr>
              <w:pStyle w:val="Ttulo6"/>
              <w:spacing w:before="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rPr>
                <w:sz w:val="16"/>
              </w:rPr>
            </w:pPr>
          </w:p>
        </w:tc>
      </w:tr>
      <w:tr w:rsidR="00A32BA0">
        <w:trPr>
          <w:cantSplit/>
          <w:trHeight w:val="27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2BA0" w:rsidRDefault="00DD3F38">
            <w:pPr>
              <w:pStyle w:val="Ttulo6"/>
              <w:spacing w:before="0" w:after="0"/>
              <w:rPr>
                <w:sz w:val="16"/>
              </w:rPr>
            </w:pPr>
            <w:r>
              <w:rPr>
                <w:sz w:val="16"/>
              </w:rPr>
              <w:t>Função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rPr>
                <w:sz w:val="16"/>
              </w:rPr>
            </w:pPr>
          </w:p>
          <w:p w:rsidR="00CD63FA" w:rsidRDefault="00CD63FA">
            <w:pPr>
              <w:snapToGrid w:val="0"/>
              <w:rPr>
                <w:sz w:val="16"/>
              </w:rPr>
            </w:pPr>
          </w:p>
          <w:p w:rsidR="00CD63FA" w:rsidRDefault="00CD63FA">
            <w:pPr>
              <w:snapToGrid w:val="0"/>
              <w:rPr>
                <w:sz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32BA0" w:rsidRDefault="00DD3F38">
            <w:pPr>
              <w:pStyle w:val="Ttulo6"/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BA0" w:rsidRDefault="00A32BA0">
            <w:pPr>
              <w:snapToGrid w:val="0"/>
              <w:jc w:val="center"/>
              <w:rPr>
                <w:sz w:val="16"/>
              </w:rPr>
            </w:pPr>
          </w:p>
        </w:tc>
      </w:tr>
    </w:tbl>
    <w:p w:rsidR="00DD3F38" w:rsidRDefault="00DD3F38">
      <w:pPr>
        <w:pStyle w:val="heading1wlines"/>
        <w:keepNext w:val="0"/>
        <w:tabs>
          <w:tab w:val="clear" w:pos="9274"/>
        </w:tabs>
        <w:spacing w:before="120" w:line="240" w:lineRule="atLeast"/>
      </w:pPr>
      <w:r>
        <w:rPr>
          <w:rFonts w:ascii="Arial" w:hAnsi="Arial" w:cs="Arial"/>
          <w:i/>
          <w:sz w:val="18"/>
        </w:rPr>
        <w:t xml:space="preserve">Nota: </w:t>
      </w:r>
      <w:r>
        <w:rPr>
          <w:rFonts w:ascii="Arial" w:hAnsi="Arial" w:cs="Arial"/>
          <w:b w:val="0"/>
          <w:i/>
          <w:sz w:val="18"/>
        </w:rPr>
        <w:t>Quaisquer alterações neste documento deverão ser submetidas ao CCB para fins de controle e documentação.</w:t>
      </w:r>
    </w:p>
    <w:sectPr w:rsidR="00DD3F38" w:rsidSect="00A32BA0">
      <w:headerReference w:type="default" r:id="rId7"/>
      <w:headerReference w:type="first" r:id="rId8"/>
      <w:pgSz w:w="12240" w:h="15840"/>
      <w:pgMar w:top="1128" w:right="1134" w:bottom="720" w:left="1134" w:header="539" w:footer="720" w:gutter="0"/>
      <w:cols w:space="72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6B" w:rsidRDefault="0060336B" w:rsidP="007D1519">
      <w:r>
        <w:separator/>
      </w:r>
    </w:p>
  </w:endnote>
  <w:endnote w:type="continuationSeparator" w:id="0">
    <w:p w:rsidR="0060336B" w:rsidRDefault="0060336B" w:rsidP="007D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6B" w:rsidRDefault="0060336B" w:rsidP="007D1519">
      <w:r>
        <w:separator/>
      </w:r>
    </w:p>
  </w:footnote>
  <w:footnote w:type="continuationSeparator" w:id="0">
    <w:p w:rsidR="0060336B" w:rsidRDefault="0060336B" w:rsidP="007D1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4A" w:rsidRDefault="0001354A">
    <w:pPr>
      <w:pStyle w:val="Cabealho"/>
      <w:jc w:val="center"/>
      <w:rPr>
        <w:b/>
        <w:smallCaps/>
      </w:rPr>
    </w:pPr>
  </w:p>
  <w:p w:rsidR="0001354A" w:rsidRDefault="0001354A">
    <w:pPr>
      <w:pStyle w:val="Cabealho"/>
      <w:jc w:val="center"/>
      <w:rPr>
        <w:b/>
        <w:i/>
        <w:color w:val="FF0000"/>
        <w:sz w:val="28"/>
      </w:rPr>
    </w:pPr>
  </w:p>
  <w:p w:rsidR="0001354A" w:rsidRDefault="0001354A">
    <w:pPr>
      <w:pStyle w:val="Cabealho"/>
      <w:jc w:val="center"/>
      <w:rPr>
        <w:b/>
        <w:smallCap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4A" w:rsidRDefault="000135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 w15:restartNumberingAfterBreak="0">
    <w:nsid w:val="18192C56"/>
    <w:multiLevelType w:val="hybridMultilevel"/>
    <w:tmpl w:val="58982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E79F1"/>
    <w:multiLevelType w:val="hybridMultilevel"/>
    <w:tmpl w:val="8D4E7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12C38"/>
    <w:multiLevelType w:val="hybridMultilevel"/>
    <w:tmpl w:val="D5B07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460F3"/>
    <w:multiLevelType w:val="hybridMultilevel"/>
    <w:tmpl w:val="0D7A4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46B6F"/>
    <w:multiLevelType w:val="hybridMultilevel"/>
    <w:tmpl w:val="96C0C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9"/>
  </w:num>
  <w:num w:numId="19">
    <w:abstractNumId w:val="16"/>
  </w:num>
  <w:num w:numId="20">
    <w:abstractNumId w:val="1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4A1E53"/>
    <w:rsid w:val="0001354A"/>
    <w:rsid w:val="000A4590"/>
    <w:rsid w:val="001C010D"/>
    <w:rsid w:val="00226ED3"/>
    <w:rsid w:val="002C3ED0"/>
    <w:rsid w:val="00384529"/>
    <w:rsid w:val="00403EFA"/>
    <w:rsid w:val="0043680D"/>
    <w:rsid w:val="004A1E53"/>
    <w:rsid w:val="00547131"/>
    <w:rsid w:val="005B1ED9"/>
    <w:rsid w:val="005E329B"/>
    <w:rsid w:val="005E5BA2"/>
    <w:rsid w:val="0060336B"/>
    <w:rsid w:val="006037A0"/>
    <w:rsid w:val="00667A05"/>
    <w:rsid w:val="007018A4"/>
    <w:rsid w:val="0070215B"/>
    <w:rsid w:val="00733755"/>
    <w:rsid w:val="007419B5"/>
    <w:rsid w:val="0075261C"/>
    <w:rsid w:val="007D1519"/>
    <w:rsid w:val="0091691D"/>
    <w:rsid w:val="00980EB6"/>
    <w:rsid w:val="009C013B"/>
    <w:rsid w:val="00A32BA0"/>
    <w:rsid w:val="00B60681"/>
    <w:rsid w:val="00BD20AF"/>
    <w:rsid w:val="00CC0EB5"/>
    <w:rsid w:val="00CD63FA"/>
    <w:rsid w:val="00D547E3"/>
    <w:rsid w:val="00D73AC0"/>
    <w:rsid w:val="00DD3F38"/>
    <w:rsid w:val="00E071DC"/>
    <w:rsid w:val="00E3082D"/>
    <w:rsid w:val="00E33D72"/>
    <w:rsid w:val="00EB1818"/>
    <w:rsid w:val="00ED08AE"/>
    <w:rsid w:val="00F1775C"/>
    <w:rsid w:val="00F17DE8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7D1E80"/>
  <w15:docId w15:val="{9BBE8FC0-6674-478E-B479-EF3AA183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2BA0"/>
    <w:pPr>
      <w:suppressAutoHyphens/>
      <w:textAlignment w:val="baseline"/>
    </w:pPr>
    <w:rPr>
      <w:rFonts w:ascii="Arial" w:hAnsi="Arial"/>
      <w:kern w:val="1"/>
      <w:lang w:eastAsia="en-US"/>
    </w:rPr>
  </w:style>
  <w:style w:type="paragraph" w:styleId="Ttulo1">
    <w:name w:val="heading 1"/>
    <w:basedOn w:val="Normal"/>
    <w:next w:val="Normal"/>
    <w:qFormat/>
    <w:rsid w:val="00A32BA0"/>
    <w:pPr>
      <w:keepNext/>
      <w:numPr>
        <w:numId w:val="2"/>
      </w:numPr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A32BA0"/>
    <w:pPr>
      <w:keepNext/>
      <w:numPr>
        <w:numId w:val="3"/>
      </w:numPr>
      <w:overflowPunct w:val="0"/>
      <w:spacing w:before="240" w:after="60"/>
      <w:textAlignment w:val="auto"/>
      <w:outlineLvl w:val="1"/>
    </w:pPr>
    <w:rPr>
      <w:rFonts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qFormat/>
    <w:rsid w:val="00A32BA0"/>
    <w:pPr>
      <w:keepNext/>
      <w:numPr>
        <w:numId w:val="4"/>
      </w:numPr>
      <w:overflowPunct w:val="0"/>
      <w:spacing w:after="60"/>
      <w:textAlignment w:val="auto"/>
      <w:outlineLvl w:val="2"/>
    </w:pPr>
    <w:rPr>
      <w:rFonts w:cs="Arial"/>
      <w:b/>
      <w:bCs/>
      <w:i/>
      <w:sz w:val="26"/>
      <w:szCs w:val="26"/>
      <w:lang w:eastAsia="pt-BR"/>
    </w:rPr>
  </w:style>
  <w:style w:type="paragraph" w:styleId="Ttulo4">
    <w:name w:val="heading 4"/>
    <w:basedOn w:val="Normal"/>
    <w:next w:val="Normal"/>
    <w:qFormat/>
    <w:rsid w:val="00A32BA0"/>
    <w:pPr>
      <w:keepNext/>
      <w:numPr>
        <w:ilvl w:val="3"/>
        <w:numId w:val="2"/>
      </w:numPr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A32BA0"/>
    <w:pPr>
      <w:keepNext/>
      <w:numPr>
        <w:ilvl w:val="4"/>
        <w:numId w:val="2"/>
      </w:numPr>
      <w:jc w:val="center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rsid w:val="00A32BA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32BA0"/>
    <w:pPr>
      <w:keepNext/>
      <w:numPr>
        <w:ilvl w:val="6"/>
        <w:numId w:val="2"/>
      </w:numPr>
      <w:outlineLvl w:val="6"/>
    </w:pPr>
    <w:rPr>
      <w:b/>
    </w:rPr>
  </w:style>
  <w:style w:type="paragraph" w:styleId="Ttulo8">
    <w:name w:val="heading 8"/>
    <w:basedOn w:val="Normal"/>
    <w:next w:val="Normal"/>
    <w:qFormat/>
    <w:rsid w:val="00A32BA0"/>
    <w:pPr>
      <w:keepNext/>
      <w:numPr>
        <w:ilvl w:val="7"/>
        <w:numId w:val="2"/>
      </w:numPr>
      <w:jc w:val="both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A32BA0"/>
  </w:style>
  <w:style w:type="character" w:customStyle="1" w:styleId="WW8Num1z1">
    <w:name w:val="WW8Num1z1"/>
    <w:rsid w:val="00A32BA0"/>
  </w:style>
  <w:style w:type="character" w:customStyle="1" w:styleId="WW8Num1z2">
    <w:name w:val="WW8Num1z2"/>
    <w:rsid w:val="00A32BA0"/>
  </w:style>
  <w:style w:type="character" w:customStyle="1" w:styleId="WW8Num1z3">
    <w:name w:val="WW8Num1z3"/>
    <w:rsid w:val="00A32BA0"/>
  </w:style>
  <w:style w:type="character" w:customStyle="1" w:styleId="WW8Num1z4">
    <w:name w:val="WW8Num1z4"/>
    <w:rsid w:val="00A32BA0"/>
  </w:style>
  <w:style w:type="character" w:customStyle="1" w:styleId="WW8Num1z5">
    <w:name w:val="WW8Num1z5"/>
    <w:rsid w:val="00A32BA0"/>
  </w:style>
  <w:style w:type="character" w:customStyle="1" w:styleId="WW8Num1z6">
    <w:name w:val="WW8Num1z6"/>
    <w:rsid w:val="00A32BA0"/>
  </w:style>
  <w:style w:type="character" w:customStyle="1" w:styleId="WW8Num1z7">
    <w:name w:val="WW8Num1z7"/>
    <w:rsid w:val="00A32BA0"/>
  </w:style>
  <w:style w:type="character" w:customStyle="1" w:styleId="WW8Num1z8">
    <w:name w:val="WW8Num1z8"/>
    <w:rsid w:val="00A32BA0"/>
  </w:style>
  <w:style w:type="character" w:customStyle="1" w:styleId="WW8Num2z0">
    <w:name w:val="WW8Num2z0"/>
    <w:rsid w:val="00A32BA0"/>
  </w:style>
  <w:style w:type="character" w:customStyle="1" w:styleId="WW8Num2z1">
    <w:name w:val="WW8Num2z1"/>
    <w:rsid w:val="00A32BA0"/>
  </w:style>
  <w:style w:type="character" w:customStyle="1" w:styleId="WW8Num2z2">
    <w:name w:val="WW8Num2z2"/>
    <w:rsid w:val="00A32BA0"/>
  </w:style>
  <w:style w:type="character" w:customStyle="1" w:styleId="WW8Num2z3">
    <w:name w:val="WW8Num2z3"/>
    <w:rsid w:val="00A32BA0"/>
  </w:style>
  <w:style w:type="character" w:customStyle="1" w:styleId="WW8Num2z4">
    <w:name w:val="WW8Num2z4"/>
    <w:rsid w:val="00A32BA0"/>
  </w:style>
  <w:style w:type="character" w:customStyle="1" w:styleId="WW8Num2z5">
    <w:name w:val="WW8Num2z5"/>
    <w:rsid w:val="00A32BA0"/>
  </w:style>
  <w:style w:type="character" w:customStyle="1" w:styleId="WW8Num2z6">
    <w:name w:val="WW8Num2z6"/>
    <w:rsid w:val="00A32BA0"/>
  </w:style>
  <w:style w:type="character" w:customStyle="1" w:styleId="WW8Num2z7">
    <w:name w:val="WW8Num2z7"/>
    <w:rsid w:val="00A32BA0"/>
  </w:style>
  <w:style w:type="character" w:customStyle="1" w:styleId="WW8Num2z8">
    <w:name w:val="WW8Num2z8"/>
    <w:rsid w:val="00A32BA0"/>
  </w:style>
  <w:style w:type="character" w:customStyle="1" w:styleId="WW8Num3z0">
    <w:name w:val="WW8Num3z0"/>
    <w:rsid w:val="00A32BA0"/>
  </w:style>
  <w:style w:type="character" w:customStyle="1" w:styleId="WW8Num3z1">
    <w:name w:val="WW8Num3z1"/>
    <w:rsid w:val="00A32BA0"/>
  </w:style>
  <w:style w:type="character" w:customStyle="1" w:styleId="WW8Num3z2">
    <w:name w:val="WW8Num3z2"/>
    <w:rsid w:val="00A32BA0"/>
  </w:style>
  <w:style w:type="character" w:customStyle="1" w:styleId="WW8Num3z3">
    <w:name w:val="WW8Num3z3"/>
    <w:rsid w:val="00A32BA0"/>
  </w:style>
  <w:style w:type="character" w:customStyle="1" w:styleId="WW8Num3z4">
    <w:name w:val="WW8Num3z4"/>
    <w:rsid w:val="00A32BA0"/>
  </w:style>
  <w:style w:type="character" w:customStyle="1" w:styleId="WW8Num3z5">
    <w:name w:val="WW8Num3z5"/>
    <w:rsid w:val="00A32BA0"/>
  </w:style>
  <w:style w:type="character" w:customStyle="1" w:styleId="WW8Num3z6">
    <w:name w:val="WW8Num3z6"/>
    <w:rsid w:val="00A32BA0"/>
  </w:style>
  <w:style w:type="character" w:customStyle="1" w:styleId="WW8Num3z7">
    <w:name w:val="WW8Num3z7"/>
    <w:rsid w:val="00A32BA0"/>
  </w:style>
  <w:style w:type="character" w:customStyle="1" w:styleId="WW8Num3z8">
    <w:name w:val="WW8Num3z8"/>
    <w:rsid w:val="00A32BA0"/>
  </w:style>
  <w:style w:type="character" w:customStyle="1" w:styleId="WW8Num4z0">
    <w:name w:val="WW8Num4z0"/>
    <w:rsid w:val="00A32BA0"/>
  </w:style>
  <w:style w:type="character" w:customStyle="1" w:styleId="WW8Num4z1">
    <w:name w:val="WW8Num4z1"/>
    <w:rsid w:val="00A32BA0"/>
  </w:style>
  <w:style w:type="character" w:customStyle="1" w:styleId="WW8Num4z2">
    <w:name w:val="WW8Num4z2"/>
    <w:rsid w:val="00A32BA0"/>
  </w:style>
  <w:style w:type="character" w:customStyle="1" w:styleId="WW8Num4z3">
    <w:name w:val="WW8Num4z3"/>
    <w:rsid w:val="00A32BA0"/>
  </w:style>
  <w:style w:type="character" w:customStyle="1" w:styleId="WW8Num4z4">
    <w:name w:val="WW8Num4z4"/>
    <w:rsid w:val="00A32BA0"/>
  </w:style>
  <w:style w:type="character" w:customStyle="1" w:styleId="WW8Num4z5">
    <w:name w:val="WW8Num4z5"/>
    <w:rsid w:val="00A32BA0"/>
  </w:style>
  <w:style w:type="character" w:customStyle="1" w:styleId="WW8Num4z6">
    <w:name w:val="WW8Num4z6"/>
    <w:rsid w:val="00A32BA0"/>
  </w:style>
  <w:style w:type="character" w:customStyle="1" w:styleId="WW8Num4z7">
    <w:name w:val="WW8Num4z7"/>
    <w:rsid w:val="00A32BA0"/>
  </w:style>
  <w:style w:type="character" w:customStyle="1" w:styleId="WW8Num4z8">
    <w:name w:val="WW8Num4z8"/>
    <w:rsid w:val="00A32BA0"/>
  </w:style>
  <w:style w:type="character" w:customStyle="1" w:styleId="WW8Num5z0">
    <w:name w:val="WW8Num5z0"/>
    <w:rsid w:val="00A32BA0"/>
    <w:rPr>
      <w:rFonts w:ascii="Wingdings" w:hAnsi="Wingdings" w:cs="Wingdings"/>
    </w:rPr>
  </w:style>
  <w:style w:type="character" w:customStyle="1" w:styleId="WW8Num5z1">
    <w:name w:val="WW8Num5z1"/>
    <w:rsid w:val="00A32BA0"/>
  </w:style>
  <w:style w:type="character" w:customStyle="1" w:styleId="WW8Num5z2">
    <w:name w:val="WW8Num5z2"/>
    <w:rsid w:val="00A32BA0"/>
  </w:style>
  <w:style w:type="character" w:customStyle="1" w:styleId="WW8Num5z3">
    <w:name w:val="WW8Num5z3"/>
    <w:rsid w:val="00A32BA0"/>
  </w:style>
  <w:style w:type="character" w:customStyle="1" w:styleId="WW8Num5z4">
    <w:name w:val="WW8Num5z4"/>
    <w:rsid w:val="00A32BA0"/>
  </w:style>
  <w:style w:type="character" w:customStyle="1" w:styleId="WW8Num5z5">
    <w:name w:val="WW8Num5z5"/>
    <w:rsid w:val="00A32BA0"/>
  </w:style>
  <w:style w:type="character" w:customStyle="1" w:styleId="WW8Num5z6">
    <w:name w:val="WW8Num5z6"/>
    <w:rsid w:val="00A32BA0"/>
  </w:style>
  <w:style w:type="character" w:customStyle="1" w:styleId="WW8Num5z7">
    <w:name w:val="WW8Num5z7"/>
    <w:rsid w:val="00A32BA0"/>
  </w:style>
  <w:style w:type="character" w:customStyle="1" w:styleId="WW8Num5z8">
    <w:name w:val="WW8Num5z8"/>
    <w:rsid w:val="00A32BA0"/>
  </w:style>
  <w:style w:type="character" w:customStyle="1" w:styleId="WW8Num6z0">
    <w:name w:val="WW8Num6z0"/>
    <w:rsid w:val="00A32BA0"/>
    <w:rPr>
      <w:rFonts w:ascii="Wingdings" w:hAnsi="Wingdings" w:cs="Wingdings"/>
      <w:sz w:val="16"/>
    </w:rPr>
  </w:style>
  <w:style w:type="character" w:customStyle="1" w:styleId="WW8Num6z1">
    <w:name w:val="WW8Num6z1"/>
    <w:rsid w:val="00A32BA0"/>
  </w:style>
  <w:style w:type="character" w:customStyle="1" w:styleId="WW8Num6z2">
    <w:name w:val="WW8Num6z2"/>
    <w:rsid w:val="00A32BA0"/>
  </w:style>
  <w:style w:type="character" w:customStyle="1" w:styleId="WW8Num6z3">
    <w:name w:val="WW8Num6z3"/>
    <w:rsid w:val="00A32BA0"/>
  </w:style>
  <w:style w:type="character" w:customStyle="1" w:styleId="WW8Num6z4">
    <w:name w:val="WW8Num6z4"/>
    <w:rsid w:val="00A32BA0"/>
  </w:style>
  <w:style w:type="character" w:customStyle="1" w:styleId="WW8Num6z5">
    <w:name w:val="WW8Num6z5"/>
    <w:rsid w:val="00A32BA0"/>
  </w:style>
  <w:style w:type="character" w:customStyle="1" w:styleId="WW8Num6z6">
    <w:name w:val="WW8Num6z6"/>
    <w:rsid w:val="00A32BA0"/>
  </w:style>
  <w:style w:type="character" w:customStyle="1" w:styleId="WW8Num6z7">
    <w:name w:val="WW8Num6z7"/>
    <w:rsid w:val="00A32BA0"/>
  </w:style>
  <w:style w:type="character" w:customStyle="1" w:styleId="WW8Num6z8">
    <w:name w:val="WW8Num6z8"/>
    <w:rsid w:val="00A32BA0"/>
  </w:style>
  <w:style w:type="character" w:customStyle="1" w:styleId="WW8Num7z0">
    <w:name w:val="WW8Num7z0"/>
    <w:rsid w:val="00A32BA0"/>
    <w:rPr>
      <w:rFonts w:ascii="Wingdings" w:hAnsi="Wingdings" w:cs="Wingdings"/>
      <w:sz w:val="16"/>
    </w:rPr>
  </w:style>
  <w:style w:type="character" w:customStyle="1" w:styleId="WW8Num7z1">
    <w:name w:val="WW8Num7z1"/>
    <w:rsid w:val="00A32BA0"/>
  </w:style>
  <w:style w:type="character" w:customStyle="1" w:styleId="WW8Num7z2">
    <w:name w:val="WW8Num7z2"/>
    <w:rsid w:val="00A32BA0"/>
  </w:style>
  <w:style w:type="character" w:customStyle="1" w:styleId="WW8Num7z3">
    <w:name w:val="WW8Num7z3"/>
    <w:rsid w:val="00A32BA0"/>
  </w:style>
  <w:style w:type="character" w:customStyle="1" w:styleId="WW8Num7z4">
    <w:name w:val="WW8Num7z4"/>
    <w:rsid w:val="00A32BA0"/>
  </w:style>
  <w:style w:type="character" w:customStyle="1" w:styleId="WW8Num7z5">
    <w:name w:val="WW8Num7z5"/>
    <w:rsid w:val="00A32BA0"/>
  </w:style>
  <w:style w:type="character" w:customStyle="1" w:styleId="WW8Num7z6">
    <w:name w:val="WW8Num7z6"/>
    <w:rsid w:val="00A32BA0"/>
  </w:style>
  <w:style w:type="character" w:customStyle="1" w:styleId="WW8Num7z7">
    <w:name w:val="WW8Num7z7"/>
    <w:rsid w:val="00A32BA0"/>
  </w:style>
  <w:style w:type="character" w:customStyle="1" w:styleId="WW8Num7z8">
    <w:name w:val="WW8Num7z8"/>
    <w:rsid w:val="00A32BA0"/>
  </w:style>
  <w:style w:type="character" w:customStyle="1" w:styleId="WW8Num8z0">
    <w:name w:val="WW8Num8z0"/>
    <w:rsid w:val="00A32BA0"/>
    <w:rPr>
      <w:rFonts w:ascii="Wingdings" w:hAnsi="Wingdings" w:cs="Wingdings"/>
      <w:sz w:val="16"/>
    </w:rPr>
  </w:style>
  <w:style w:type="character" w:customStyle="1" w:styleId="WW8Num8z1">
    <w:name w:val="WW8Num8z1"/>
    <w:rsid w:val="00A32BA0"/>
  </w:style>
  <w:style w:type="character" w:customStyle="1" w:styleId="WW8Num8z2">
    <w:name w:val="WW8Num8z2"/>
    <w:rsid w:val="00A32BA0"/>
  </w:style>
  <w:style w:type="character" w:customStyle="1" w:styleId="WW8Num8z3">
    <w:name w:val="WW8Num8z3"/>
    <w:rsid w:val="00A32BA0"/>
  </w:style>
  <w:style w:type="character" w:customStyle="1" w:styleId="WW8Num8z4">
    <w:name w:val="WW8Num8z4"/>
    <w:rsid w:val="00A32BA0"/>
  </w:style>
  <w:style w:type="character" w:customStyle="1" w:styleId="WW8Num8z5">
    <w:name w:val="WW8Num8z5"/>
    <w:rsid w:val="00A32BA0"/>
  </w:style>
  <w:style w:type="character" w:customStyle="1" w:styleId="WW8Num8z6">
    <w:name w:val="WW8Num8z6"/>
    <w:rsid w:val="00A32BA0"/>
  </w:style>
  <w:style w:type="character" w:customStyle="1" w:styleId="WW8Num8z7">
    <w:name w:val="WW8Num8z7"/>
    <w:rsid w:val="00A32BA0"/>
  </w:style>
  <w:style w:type="character" w:customStyle="1" w:styleId="WW8Num8z8">
    <w:name w:val="WW8Num8z8"/>
    <w:rsid w:val="00A32BA0"/>
  </w:style>
  <w:style w:type="character" w:customStyle="1" w:styleId="WW8Num9z0">
    <w:name w:val="WW8Num9z0"/>
    <w:rsid w:val="00A32BA0"/>
    <w:rPr>
      <w:rFonts w:ascii="Wingdings" w:hAnsi="Wingdings" w:cs="Wingdings"/>
      <w:sz w:val="16"/>
    </w:rPr>
  </w:style>
  <w:style w:type="character" w:customStyle="1" w:styleId="WW8Num9z1">
    <w:name w:val="WW8Num9z1"/>
    <w:rsid w:val="00A32BA0"/>
  </w:style>
  <w:style w:type="character" w:customStyle="1" w:styleId="WW8Num9z2">
    <w:name w:val="WW8Num9z2"/>
    <w:rsid w:val="00A32BA0"/>
  </w:style>
  <w:style w:type="character" w:customStyle="1" w:styleId="WW8Num9z3">
    <w:name w:val="WW8Num9z3"/>
    <w:rsid w:val="00A32BA0"/>
  </w:style>
  <w:style w:type="character" w:customStyle="1" w:styleId="WW8Num9z4">
    <w:name w:val="WW8Num9z4"/>
    <w:rsid w:val="00A32BA0"/>
  </w:style>
  <w:style w:type="character" w:customStyle="1" w:styleId="WW8Num9z5">
    <w:name w:val="WW8Num9z5"/>
    <w:rsid w:val="00A32BA0"/>
  </w:style>
  <w:style w:type="character" w:customStyle="1" w:styleId="WW8Num9z6">
    <w:name w:val="WW8Num9z6"/>
    <w:rsid w:val="00A32BA0"/>
  </w:style>
  <w:style w:type="character" w:customStyle="1" w:styleId="WW8Num9z7">
    <w:name w:val="WW8Num9z7"/>
    <w:rsid w:val="00A32BA0"/>
  </w:style>
  <w:style w:type="character" w:customStyle="1" w:styleId="WW8Num9z8">
    <w:name w:val="WW8Num9z8"/>
    <w:rsid w:val="00A32BA0"/>
  </w:style>
  <w:style w:type="character" w:customStyle="1" w:styleId="WW8Num10z0">
    <w:name w:val="WW8Num10z0"/>
    <w:rsid w:val="00A32BA0"/>
    <w:rPr>
      <w:rFonts w:ascii="Wingdings" w:hAnsi="Wingdings" w:cs="Wingdings"/>
      <w:sz w:val="16"/>
    </w:rPr>
  </w:style>
  <w:style w:type="character" w:customStyle="1" w:styleId="WW8Num10z1">
    <w:name w:val="WW8Num10z1"/>
    <w:rsid w:val="00A32BA0"/>
  </w:style>
  <w:style w:type="character" w:customStyle="1" w:styleId="WW8Num10z2">
    <w:name w:val="WW8Num10z2"/>
    <w:rsid w:val="00A32BA0"/>
  </w:style>
  <w:style w:type="character" w:customStyle="1" w:styleId="WW8Num10z3">
    <w:name w:val="WW8Num10z3"/>
    <w:rsid w:val="00A32BA0"/>
  </w:style>
  <w:style w:type="character" w:customStyle="1" w:styleId="WW8Num10z4">
    <w:name w:val="WW8Num10z4"/>
    <w:rsid w:val="00A32BA0"/>
  </w:style>
  <w:style w:type="character" w:customStyle="1" w:styleId="WW8Num10z5">
    <w:name w:val="WW8Num10z5"/>
    <w:rsid w:val="00A32BA0"/>
  </w:style>
  <w:style w:type="character" w:customStyle="1" w:styleId="WW8Num10z6">
    <w:name w:val="WW8Num10z6"/>
    <w:rsid w:val="00A32BA0"/>
  </w:style>
  <w:style w:type="character" w:customStyle="1" w:styleId="WW8Num10z7">
    <w:name w:val="WW8Num10z7"/>
    <w:rsid w:val="00A32BA0"/>
  </w:style>
  <w:style w:type="character" w:customStyle="1" w:styleId="WW8Num10z8">
    <w:name w:val="WW8Num10z8"/>
    <w:rsid w:val="00A32BA0"/>
  </w:style>
  <w:style w:type="character" w:customStyle="1" w:styleId="WW8Num11z0">
    <w:name w:val="WW8Num11z0"/>
    <w:rsid w:val="00A32BA0"/>
    <w:rPr>
      <w:rFonts w:ascii="Wingdings" w:hAnsi="Wingdings" w:cs="Wingdings"/>
      <w:sz w:val="16"/>
    </w:rPr>
  </w:style>
  <w:style w:type="character" w:customStyle="1" w:styleId="WW8Num11z1">
    <w:name w:val="WW8Num11z1"/>
    <w:rsid w:val="00A32BA0"/>
  </w:style>
  <w:style w:type="character" w:customStyle="1" w:styleId="WW8Num11z2">
    <w:name w:val="WW8Num11z2"/>
    <w:rsid w:val="00A32BA0"/>
  </w:style>
  <w:style w:type="character" w:customStyle="1" w:styleId="WW8Num11z3">
    <w:name w:val="WW8Num11z3"/>
    <w:rsid w:val="00A32BA0"/>
  </w:style>
  <w:style w:type="character" w:customStyle="1" w:styleId="WW8Num11z4">
    <w:name w:val="WW8Num11z4"/>
    <w:rsid w:val="00A32BA0"/>
  </w:style>
  <w:style w:type="character" w:customStyle="1" w:styleId="WW8Num11z5">
    <w:name w:val="WW8Num11z5"/>
    <w:rsid w:val="00A32BA0"/>
  </w:style>
  <w:style w:type="character" w:customStyle="1" w:styleId="WW8Num11z6">
    <w:name w:val="WW8Num11z6"/>
    <w:rsid w:val="00A32BA0"/>
  </w:style>
  <w:style w:type="character" w:customStyle="1" w:styleId="WW8Num11z7">
    <w:name w:val="WW8Num11z7"/>
    <w:rsid w:val="00A32BA0"/>
  </w:style>
  <w:style w:type="character" w:customStyle="1" w:styleId="WW8Num11z8">
    <w:name w:val="WW8Num11z8"/>
    <w:rsid w:val="00A32BA0"/>
  </w:style>
  <w:style w:type="character" w:customStyle="1" w:styleId="WW8Num12z0">
    <w:name w:val="WW8Num12z0"/>
    <w:rsid w:val="00A32BA0"/>
    <w:rPr>
      <w:rFonts w:ascii="Wingdings" w:hAnsi="Wingdings" w:cs="Wingdings"/>
      <w:sz w:val="16"/>
    </w:rPr>
  </w:style>
  <w:style w:type="character" w:customStyle="1" w:styleId="WW8Num12z1">
    <w:name w:val="WW8Num12z1"/>
    <w:rsid w:val="00A32BA0"/>
  </w:style>
  <w:style w:type="character" w:customStyle="1" w:styleId="WW8Num12z2">
    <w:name w:val="WW8Num12z2"/>
    <w:rsid w:val="00A32BA0"/>
  </w:style>
  <w:style w:type="character" w:customStyle="1" w:styleId="WW8Num12z3">
    <w:name w:val="WW8Num12z3"/>
    <w:rsid w:val="00A32BA0"/>
  </w:style>
  <w:style w:type="character" w:customStyle="1" w:styleId="WW8Num12z4">
    <w:name w:val="WW8Num12z4"/>
    <w:rsid w:val="00A32BA0"/>
  </w:style>
  <w:style w:type="character" w:customStyle="1" w:styleId="WW8Num12z5">
    <w:name w:val="WW8Num12z5"/>
    <w:rsid w:val="00A32BA0"/>
  </w:style>
  <w:style w:type="character" w:customStyle="1" w:styleId="WW8Num12z6">
    <w:name w:val="WW8Num12z6"/>
    <w:rsid w:val="00A32BA0"/>
  </w:style>
  <w:style w:type="character" w:customStyle="1" w:styleId="WW8Num12z7">
    <w:name w:val="WW8Num12z7"/>
    <w:rsid w:val="00A32BA0"/>
  </w:style>
  <w:style w:type="character" w:customStyle="1" w:styleId="WW8Num12z8">
    <w:name w:val="WW8Num12z8"/>
    <w:rsid w:val="00A32BA0"/>
  </w:style>
  <w:style w:type="character" w:customStyle="1" w:styleId="WW8Num13z0">
    <w:name w:val="WW8Num13z0"/>
    <w:rsid w:val="00A32BA0"/>
    <w:rPr>
      <w:rFonts w:ascii="Symbol" w:eastAsia="Arial Unicode MS" w:hAnsi="Symbol" w:cs="Symbol"/>
      <w:color w:val="000000"/>
      <w:sz w:val="21"/>
      <w:szCs w:val="21"/>
    </w:rPr>
  </w:style>
  <w:style w:type="character" w:customStyle="1" w:styleId="WW8Num13z1">
    <w:name w:val="WW8Num13z1"/>
    <w:rsid w:val="00A32BA0"/>
    <w:rPr>
      <w:rFonts w:ascii="Courier New" w:hAnsi="Courier New" w:cs="Courier New"/>
    </w:rPr>
  </w:style>
  <w:style w:type="character" w:customStyle="1" w:styleId="WW8Num13z2">
    <w:name w:val="WW8Num13z2"/>
    <w:rsid w:val="00A32BA0"/>
    <w:rPr>
      <w:rFonts w:ascii="Wingdings" w:hAnsi="Wingdings" w:cs="Wingdings"/>
    </w:rPr>
  </w:style>
  <w:style w:type="character" w:customStyle="1" w:styleId="WW8Num14z0">
    <w:name w:val="WW8Num14z0"/>
    <w:rsid w:val="00A32BA0"/>
    <w:rPr>
      <w:rFonts w:ascii="Symbol" w:hAnsi="Symbol" w:cs="OpenSymbol"/>
      <w:sz w:val="20"/>
      <w:szCs w:val="20"/>
    </w:rPr>
  </w:style>
  <w:style w:type="character" w:customStyle="1" w:styleId="WW8Num14z1">
    <w:name w:val="WW8Num14z1"/>
    <w:rsid w:val="00A32BA0"/>
    <w:rPr>
      <w:rFonts w:ascii="Wingdings" w:hAnsi="Wingdings" w:cs="OpenSymbol"/>
    </w:rPr>
  </w:style>
  <w:style w:type="character" w:customStyle="1" w:styleId="WW8Num15z0">
    <w:name w:val="WW8Num15z0"/>
    <w:rsid w:val="00A32BA0"/>
    <w:rPr>
      <w:rFonts w:ascii="Symbol" w:hAnsi="Symbol" w:cs="OpenSymbol"/>
    </w:rPr>
  </w:style>
  <w:style w:type="character" w:customStyle="1" w:styleId="WW8Num16z0">
    <w:name w:val="WW8Num16z0"/>
    <w:rsid w:val="00A32BA0"/>
    <w:rPr>
      <w:rFonts w:ascii="Symbol" w:hAnsi="Symbol" w:cs="OpenSymbol"/>
    </w:rPr>
  </w:style>
  <w:style w:type="character" w:customStyle="1" w:styleId="WW8Num17z0">
    <w:name w:val="WW8Num17z0"/>
    <w:rsid w:val="00A32BA0"/>
    <w:rPr>
      <w:rFonts w:ascii="Symbol" w:hAnsi="Symbol" w:cs="OpenSymbol"/>
    </w:rPr>
  </w:style>
  <w:style w:type="character" w:customStyle="1" w:styleId="WW8Num16z1">
    <w:name w:val="WW8Num16z1"/>
    <w:rsid w:val="00A32BA0"/>
  </w:style>
  <w:style w:type="character" w:customStyle="1" w:styleId="WW8Num16z2">
    <w:name w:val="WW8Num16z2"/>
    <w:rsid w:val="00A32BA0"/>
  </w:style>
  <w:style w:type="character" w:customStyle="1" w:styleId="WW8Num16z3">
    <w:name w:val="WW8Num16z3"/>
    <w:rsid w:val="00A32BA0"/>
  </w:style>
  <w:style w:type="character" w:customStyle="1" w:styleId="WW8Num16z4">
    <w:name w:val="WW8Num16z4"/>
    <w:rsid w:val="00A32BA0"/>
  </w:style>
  <w:style w:type="character" w:customStyle="1" w:styleId="WW8Num16z5">
    <w:name w:val="WW8Num16z5"/>
    <w:rsid w:val="00A32BA0"/>
  </w:style>
  <w:style w:type="character" w:customStyle="1" w:styleId="WW8Num16z6">
    <w:name w:val="WW8Num16z6"/>
    <w:rsid w:val="00A32BA0"/>
  </w:style>
  <w:style w:type="character" w:customStyle="1" w:styleId="WW8Num16z7">
    <w:name w:val="WW8Num16z7"/>
    <w:rsid w:val="00A32BA0"/>
  </w:style>
  <w:style w:type="character" w:customStyle="1" w:styleId="WW8Num16z8">
    <w:name w:val="WW8Num16z8"/>
    <w:rsid w:val="00A32BA0"/>
  </w:style>
  <w:style w:type="character" w:customStyle="1" w:styleId="Fontepargpadro1">
    <w:name w:val="Fonte parág. padrão1"/>
    <w:rsid w:val="00A32BA0"/>
  </w:style>
  <w:style w:type="character" w:customStyle="1" w:styleId="Nmerodepgina1">
    <w:name w:val="Número de página1"/>
    <w:basedOn w:val="Fontepargpadro1"/>
    <w:rsid w:val="00A32BA0"/>
  </w:style>
  <w:style w:type="character" w:styleId="Hyperlink">
    <w:name w:val="Hyperlink"/>
    <w:rsid w:val="00A32BA0"/>
    <w:rPr>
      <w:color w:val="0000FF"/>
      <w:u w:val="single"/>
    </w:rPr>
  </w:style>
  <w:style w:type="character" w:customStyle="1" w:styleId="TextodebaloChar">
    <w:name w:val="Texto de balão Char"/>
    <w:basedOn w:val="Fontepargpadro1"/>
    <w:rsid w:val="00A32BA0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sid w:val="00A32BA0"/>
    <w:rPr>
      <w:sz w:val="16"/>
    </w:rPr>
  </w:style>
  <w:style w:type="character" w:customStyle="1" w:styleId="ListLabel2">
    <w:name w:val="ListLabel 2"/>
    <w:rsid w:val="00A32BA0"/>
    <w:rPr>
      <w:rFonts w:cs="Courier New"/>
    </w:rPr>
  </w:style>
  <w:style w:type="character" w:customStyle="1" w:styleId="Marcas">
    <w:name w:val="Marcas"/>
    <w:rsid w:val="00A32BA0"/>
    <w:rPr>
      <w:rFonts w:ascii="OpenSymbol" w:eastAsia="OpenSymbol" w:hAnsi="OpenSymbol" w:cs="OpenSymbol"/>
      <w:sz w:val="28"/>
      <w:szCs w:val="28"/>
    </w:rPr>
  </w:style>
  <w:style w:type="paragraph" w:customStyle="1" w:styleId="Ttulo10">
    <w:name w:val="Título1"/>
    <w:basedOn w:val="Normal"/>
    <w:next w:val="Corpodetexto"/>
    <w:rsid w:val="00A32B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rsid w:val="00A32BA0"/>
    <w:pPr>
      <w:spacing w:after="120" w:line="240" w:lineRule="atLeast"/>
    </w:pPr>
    <w:rPr>
      <w:color w:val="0000FF"/>
    </w:rPr>
  </w:style>
  <w:style w:type="paragraph" w:styleId="Lista">
    <w:name w:val="List"/>
    <w:basedOn w:val="Corpodetexto"/>
    <w:rsid w:val="00A32BA0"/>
    <w:rPr>
      <w:rFonts w:cs="FreeSans"/>
    </w:rPr>
  </w:style>
  <w:style w:type="paragraph" w:styleId="Legenda">
    <w:name w:val="caption"/>
    <w:basedOn w:val="Normal"/>
    <w:qFormat/>
    <w:rsid w:val="00A32B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32BA0"/>
    <w:pPr>
      <w:suppressLineNumbers/>
    </w:pPr>
    <w:rPr>
      <w:rFonts w:cs="FreeSans"/>
    </w:rPr>
  </w:style>
  <w:style w:type="paragraph" w:styleId="Cabealho">
    <w:name w:val="header"/>
    <w:basedOn w:val="Normal"/>
    <w:rsid w:val="00A32BA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32BA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A32BA0"/>
    <w:pPr>
      <w:tabs>
        <w:tab w:val="left" w:pos="1620"/>
      </w:tabs>
      <w:ind w:left="1800" w:hanging="1800"/>
    </w:pPr>
    <w:rPr>
      <w:bCs/>
      <w:sz w:val="22"/>
    </w:rPr>
  </w:style>
  <w:style w:type="paragraph" w:customStyle="1" w:styleId="NormalTableText">
    <w:name w:val="Normal Table Text"/>
    <w:basedOn w:val="Normal"/>
    <w:rsid w:val="00A32BA0"/>
    <w:rPr>
      <w:rFonts w:ascii="Times New Roman" w:hAnsi="Times New Roman"/>
      <w:sz w:val="24"/>
    </w:rPr>
  </w:style>
  <w:style w:type="paragraph" w:customStyle="1" w:styleId="heading1wlines">
    <w:name w:val="heading 1 w/ lines"/>
    <w:basedOn w:val="Ttulo1"/>
    <w:rsid w:val="00A32BA0"/>
    <w:pPr>
      <w:numPr>
        <w:numId w:val="0"/>
      </w:numPr>
      <w:tabs>
        <w:tab w:val="left" w:leader="underscore" w:pos="9274"/>
      </w:tabs>
    </w:pPr>
    <w:rPr>
      <w:rFonts w:ascii="Times New Roman" w:hAnsi="Times New Roman" w:cs="Times New Roman"/>
      <w:b/>
      <w:sz w:val="24"/>
    </w:rPr>
  </w:style>
  <w:style w:type="paragraph" w:customStyle="1" w:styleId="Corpodetexto21">
    <w:name w:val="Corpo de texto 21"/>
    <w:basedOn w:val="Normal"/>
    <w:rsid w:val="00A32BA0"/>
    <w:pPr>
      <w:jc w:val="both"/>
    </w:pPr>
    <w:rPr>
      <w:rFonts w:ascii="ArialMT" w:hAnsi="ArialMT" w:cs="ArialMT"/>
      <w:lang w:eastAsia="pt-BR"/>
    </w:rPr>
  </w:style>
  <w:style w:type="paragraph" w:customStyle="1" w:styleId="PargrafodaLista1">
    <w:name w:val="Parágrafo da Lista1"/>
    <w:basedOn w:val="Normal"/>
    <w:rsid w:val="00A32BA0"/>
    <w:pPr>
      <w:ind w:left="720"/>
      <w:contextualSpacing/>
    </w:pPr>
  </w:style>
  <w:style w:type="paragraph" w:customStyle="1" w:styleId="Textodebalo1">
    <w:name w:val="Texto de balão1"/>
    <w:basedOn w:val="Normal"/>
    <w:rsid w:val="00A32BA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A32BA0"/>
    <w:pPr>
      <w:suppressLineNumbers/>
    </w:pPr>
  </w:style>
  <w:style w:type="paragraph" w:customStyle="1" w:styleId="Ttulodetabela">
    <w:name w:val="Título de tabela"/>
    <w:basedOn w:val="Contedodatabela"/>
    <w:rsid w:val="00A32BA0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B6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SCOPE STATEMENT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creator>a0401132</dc:creator>
  <cp:lastModifiedBy>Ana Paula Ferreira</cp:lastModifiedBy>
  <cp:revision>7</cp:revision>
  <cp:lastPrinted>2004-08-20T18:50:00Z</cp:lastPrinted>
  <dcterms:created xsi:type="dcterms:W3CDTF">2017-05-16T18:55:00Z</dcterms:created>
  <dcterms:modified xsi:type="dcterms:W3CDTF">2017-05-17T18:15:00Z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www.ricardovargas.com.br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